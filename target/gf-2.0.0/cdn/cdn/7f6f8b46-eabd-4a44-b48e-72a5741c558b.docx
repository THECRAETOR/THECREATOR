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15" w:rsidRDefault="00B859C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201</w:t>
      </w:r>
      <w:r w:rsidR="00ED76FB">
        <w:rPr>
          <w:rFonts w:ascii="宋体" w:hAnsi="宋体" w:hint="eastAsia"/>
          <w:b/>
          <w:sz w:val="44"/>
          <w:szCs w:val="44"/>
        </w:rPr>
        <w:t>9</w:t>
      </w:r>
      <w:r>
        <w:rPr>
          <w:rFonts w:ascii="宋体" w:hAnsi="宋体" w:hint="eastAsia"/>
          <w:b/>
          <w:sz w:val="44"/>
          <w:szCs w:val="44"/>
        </w:rPr>
        <w:t>年</w:t>
      </w:r>
      <w:r>
        <w:rPr>
          <w:rFonts w:ascii="宋体" w:hAnsi="宋体" w:hint="eastAsia"/>
          <w:b/>
          <w:sz w:val="44"/>
          <w:szCs w:val="44"/>
        </w:rPr>
        <w:t>计信学院第</w:t>
      </w:r>
      <w:r>
        <w:rPr>
          <w:rFonts w:ascii="宋体" w:hAnsi="宋体" w:hint="eastAsia"/>
          <w:b/>
          <w:sz w:val="44"/>
          <w:szCs w:val="44"/>
        </w:rPr>
        <w:t>九</w:t>
      </w:r>
      <w:r>
        <w:rPr>
          <w:rFonts w:ascii="宋体" w:hAnsi="宋体" w:hint="eastAsia"/>
          <w:b/>
          <w:sz w:val="44"/>
          <w:szCs w:val="44"/>
        </w:rPr>
        <w:t>届田径运动会策划书</w:t>
      </w:r>
    </w:p>
    <w:p w:rsidR="00223615" w:rsidRDefault="00B859C7">
      <w:pPr>
        <w:pStyle w:val="Style2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活动基本概况</w:t>
      </w:r>
    </w:p>
    <w:p w:rsidR="00223615" w:rsidRDefault="00B859C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主办单位</w:t>
      </w:r>
      <w:r>
        <w:rPr>
          <w:rFonts w:ascii="宋体" w:hAnsi="宋体" w:hint="eastAsia"/>
          <w:sz w:val="24"/>
          <w:szCs w:val="24"/>
        </w:rPr>
        <w:t>：计算机科学与信息工程学院</w:t>
      </w: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软件学院</w:t>
      </w:r>
      <w:r>
        <w:rPr>
          <w:rFonts w:ascii="宋体" w:hAnsi="宋体" w:hint="eastAsia"/>
          <w:sz w:val="24"/>
          <w:szCs w:val="24"/>
        </w:rPr>
        <w:t>分团委学生会</w:t>
      </w:r>
    </w:p>
    <w:p w:rsidR="00223615" w:rsidRDefault="00B859C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活动时间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201</w:t>
      </w:r>
      <w:r w:rsidR="00ED76FB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</w:t>
      </w:r>
      <w:r w:rsidR="00ED76FB">
        <w:rPr>
          <w:rFonts w:ascii="宋体" w:hAnsi="宋体" w:hint="eastAsia"/>
          <w:sz w:val="24"/>
          <w:szCs w:val="24"/>
        </w:rPr>
        <w:t>19</w:t>
      </w:r>
      <w:r>
        <w:rPr>
          <w:rFonts w:ascii="宋体" w:hAnsi="宋体" w:hint="eastAsia"/>
          <w:sz w:val="24"/>
          <w:szCs w:val="24"/>
        </w:rPr>
        <w:t>日</w:t>
      </w:r>
    </w:p>
    <w:p w:rsidR="00223615" w:rsidRDefault="00B859C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活动地点：</w:t>
      </w:r>
      <w:r>
        <w:rPr>
          <w:rFonts w:ascii="宋体" w:hAnsi="宋体" w:hint="eastAsia"/>
          <w:sz w:val="24"/>
          <w:szCs w:val="24"/>
        </w:rPr>
        <w:t>广西师范大学</w:t>
      </w:r>
      <w:r w:rsidR="00ED76FB">
        <w:rPr>
          <w:rFonts w:ascii="宋体" w:hAnsi="宋体" w:hint="eastAsia"/>
          <w:sz w:val="24"/>
          <w:szCs w:val="24"/>
        </w:rPr>
        <w:t>漓江学院</w:t>
      </w:r>
      <w:r>
        <w:rPr>
          <w:rFonts w:ascii="宋体" w:hAnsi="宋体" w:hint="eastAsia"/>
          <w:sz w:val="24"/>
          <w:szCs w:val="24"/>
        </w:rPr>
        <w:t>大田径场</w:t>
      </w:r>
    </w:p>
    <w:p w:rsidR="00223615" w:rsidRDefault="00B859C7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参赛对象：</w:t>
      </w:r>
      <w:r w:rsidR="00ED76FB">
        <w:rPr>
          <w:rFonts w:hint="eastAsia"/>
          <w:sz w:val="24"/>
          <w:szCs w:val="24"/>
        </w:rPr>
        <w:t>17</w:t>
      </w:r>
      <w:r w:rsidR="00ED76FB">
        <w:rPr>
          <w:rFonts w:hint="eastAsia"/>
          <w:sz w:val="24"/>
          <w:szCs w:val="24"/>
        </w:rPr>
        <w:t>、</w:t>
      </w:r>
      <w:r w:rsidR="00ED76FB">
        <w:rPr>
          <w:rFonts w:hint="eastAsia"/>
          <w:sz w:val="24"/>
          <w:szCs w:val="24"/>
        </w:rPr>
        <w:t>18</w:t>
      </w:r>
      <w:r w:rsidR="00ED76FB">
        <w:rPr>
          <w:rFonts w:hint="eastAsia"/>
          <w:sz w:val="24"/>
          <w:szCs w:val="24"/>
        </w:rPr>
        <w:t>、</w:t>
      </w:r>
      <w:r w:rsidR="00ED76FB"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级本科生以及研究生</w:t>
      </w:r>
    </w:p>
    <w:p w:rsidR="00223615" w:rsidRDefault="00B859C7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参与方式：</w:t>
      </w:r>
      <w:r>
        <w:rPr>
          <w:rFonts w:hint="eastAsia"/>
          <w:sz w:val="24"/>
          <w:szCs w:val="24"/>
        </w:rPr>
        <w:t>以年级专业为单位，分男、女队参赛</w:t>
      </w:r>
    </w:p>
    <w:p w:rsidR="00223615" w:rsidRDefault="00B859C7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活动目的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hint="eastAsia"/>
          <w:sz w:val="24"/>
          <w:szCs w:val="24"/>
        </w:rPr>
        <w:t>丰富学生体育文化活动生活，促进全民健身运动的开展，提高全院学生的健康水平。</w:t>
      </w:r>
    </w:p>
    <w:p w:rsidR="00223615" w:rsidRDefault="00B859C7">
      <w:pPr>
        <w:pStyle w:val="Style2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活动前期安排</w:t>
      </w:r>
    </w:p>
    <w:p w:rsidR="00223615" w:rsidRDefault="00B859C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、写好院运会前期工作安排计划书（</w:t>
      </w:r>
      <w:r>
        <w:rPr>
          <w:rFonts w:ascii="宋体" w:hAnsi="宋体" w:hint="eastAsia"/>
          <w:sz w:val="24"/>
          <w:szCs w:val="24"/>
        </w:rPr>
        <w:sym w:font="Wingdings" w:char="F08C"/>
      </w:r>
      <w:r>
        <w:rPr>
          <w:rFonts w:ascii="宋体" w:hAnsi="宋体" w:hint="eastAsia"/>
          <w:sz w:val="24"/>
          <w:szCs w:val="24"/>
        </w:rPr>
        <w:t>参照</w:t>
      </w:r>
      <w:hyperlink r:id="rId6" w:history="1">
        <w:r>
          <w:rPr>
            <w:rStyle w:val="a4"/>
            <w:rFonts w:ascii="宋体" w:hAnsi="宋体" w:hint="eastAsia"/>
            <w:sz w:val="24"/>
            <w:szCs w:val="24"/>
          </w:rPr>
          <w:t>附件</w:t>
        </w:r>
        <w:bookmarkStart w:id="0" w:name="_Hlt400795655"/>
        <w:bookmarkStart w:id="1" w:name="_Hlt400531985"/>
        <w:bookmarkStart w:id="2" w:name="_Hlt400795654"/>
        <w:r>
          <w:rPr>
            <w:rStyle w:val="a4"/>
            <w:rFonts w:ascii="宋体" w:hAnsi="宋体" w:hint="eastAsia"/>
            <w:sz w:val="24"/>
            <w:szCs w:val="24"/>
          </w:rPr>
          <w:t>一</w:t>
        </w:r>
        <w:bookmarkEnd w:id="0"/>
        <w:bookmarkEnd w:id="1"/>
        <w:bookmarkEnd w:id="2"/>
      </w:hyperlink>
      <w:r>
        <w:rPr>
          <w:rFonts w:ascii="宋体" w:hAnsi="宋体" w:hint="eastAsia"/>
          <w:sz w:val="24"/>
          <w:szCs w:val="24"/>
        </w:rPr>
        <w:t>）</w:t>
      </w:r>
    </w:p>
    <w:p w:rsidR="00223615" w:rsidRDefault="00B859C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、主</w:t>
      </w:r>
      <w:r>
        <w:rPr>
          <w:rFonts w:ascii="宋体" w:hAnsi="宋体" w:hint="eastAsia"/>
          <w:sz w:val="24"/>
          <w:szCs w:val="24"/>
        </w:rPr>
        <w:t>席团成员对自己管理的部门进行工作上的跟进</w:t>
      </w:r>
    </w:p>
    <w:p w:rsidR="00223615" w:rsidRDefault="00B859C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前</w:t>
      </w:r>
      <w:r>
        <w:rPr>
          <w:rFonts w:ascii="宋体" w:hAnsi="宋体" w:hint="eastAsia"/>
          <w:sz w:val="24"/>
          <w:szCs w:val="24"/>
        </w:rPr>
        <w:t>对各部门完成情况进行了解，确保前期工作按时按量地完成</w:t>
      </w:r>
    </w:p>
    <w:p w:rsidR="00223615" w:rsidRDefault="00B859C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、办公室负责申请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26</w:t>
      </w:r>
      <w:r>
        <w:rPr>
          <w:rFonts w:ascii="宋体" w:hAnsi="宋体" w:hint="eastAsia"/>
          <w:sz w:val="24"/>
          <w:szCs w:val="24"/>
        </w:rPr>
        <w:t>日下午</w:t>
      </w:r>
      <w:r>
        <w:rPr>
          <w:rFonts w:ascii="宋体" w:hAnsi="宋体" w:hint="eastAsia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30</w:t>
      </w:r>
      <w:r>
        <w:rPr>
          <w:rFonts w:ascii="宋体" w:hAnsi="宋体" w:hint="eastAsia"/>
          <w:sz w:val="24"/>
          <w:szCs w:val="24"/>
        </w:rPr>
        <w:t>工作会议大教室，及邀请各班级代表参与。</w:t>
      </w:r>
    </w:p>
    <w:p w:rsidR="00223615" w:rsidRDefault="00B859C7">
      <w:pPr>
        <w:pStyle w:val="Style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活动举办阶段</w:t>
      </w:r>
    </w:p>
    <w:p w:rsidR="00223615" w:rsidRDefault="00B859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 w:rsidR="00ED76FB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晚上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:30</w:t>
      </w:r>
    </w:p>
    <w:p w:rsidR="00223615" w:rsidRDefault="00B859C7">
      <w:pPr>
        <w:spacing w:line="400" w:lineRule="exact"/>
        <w:rPr>
          <w:sz w:val="24"/>
        </w:rPr>
      </w:pPr>
      <w:r>
        <w:rPr>
          <w:rFonts w:hint="eastAsia"/>
          <w:sz w:val="24"/>
        </w:rPr>
        <w:t>（一）</w:t>
      </w:r>
      <w:r>
        <w:rPr>
          <w:rFonts w:hint="eastAsia"/>
          <w:sz w:val="24"/>
        </w:rPr>
        <w:t>帐篷和桌椅的搬放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搬运组一组）</w:t>
      </w:r>
    </w:p>
    <w:p w:rsidR="00223615" w:rsidRDefault="00B859C7">
      <w:pPr>
        <w:spacing w:line="400" w:lineRule="exact"/>
        <w:rPr>
          <w:sz w:val="24"/>
        </w:rPr>
      </w:pPr>
      <w:r>
        <w:rPr>
          <w:rFonts w:hint="eastAsia"/>
          <w:sz w:val="24"/>
        </w:rPr>
        <w:t>各部门派两名人员组成搬运组一组（宣传部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媒体中心派四名），由学习部领导。</w:t>
      </w:r>
    </w:p>
    <w:p w:rsidR="00223615" w:rsidRDefault="00B859C7">
      <w:pPr>
        <w:spacing w:line="400" w:lineRule="exact"/>
        <w:rPr>
          <w:sz w:val="24"/>
        </w:rPr>
      </w:pPr>
      <w:r>
        <w:rPr>
          <w:rFonts w:hint="eastAsia"/>
          <w:sz w:val="24"/>
        </w:rPr>
        <w:t>（二）工作任务：</w:t>
      </w:r>
    </w:p>
    <w:p w:rsidR="00223615" w:rsidRDefault="00B859C7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）办公室：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划分</w:t>
      </w:r>
      <w:r>
        <w:rPr>
          <w:rFonts w:hint="eastAsia"/>
          <w:sz w:val="24"/>
        </w:rPr>
        <w:t>观众席上各班</w:t>
      </w:r>
      <w:r>
        <w:rPr>
          <w:rFonts w:hint="eastAsia"/>
          <w:sz w:val="24"/>
        </w:rPr>
        <w:t>场地</w:t>
      </w:r>
      <w:r>
        <w:rPr>
          <w:rFonts w:hint="eastAsia"/>
          <w:sz w:val="24"/>
        </w:rPr>
        <w:t>，与文艺部一起划分田径场上班级站位，用粉笔在站位处标记（</w:t>
      </w:r>
      <w:r>
        <w:rPr>
          <w:rFonts w:hint="eastAsia"/>
          <w:sz w:val="24"/>
        </w:rPr>
        <w:t>可早去</w:t>
      </w:r>
      <w:r>
        <w:rPr>
          <w:rFonts w:hint="eastAsia"/>
          <w:sz w:val="24"/>
        </w:rPr>
        <w:t>）</w:t>
      </w:r>
    </w:p>
    <w:p w:rsidR="00223615" w:rsidRDefault="00B859C7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       2</w:t>
      </w:r>
      <w:r>
        <w:rPr>
          <w:rFonts w:hint="eastAsia"/>
          <w:sz w:val="24"/>
        </w:rPr>
        <w:t>）准备运动会当天写奖状的所需品（奖状、笔、胶水等）</w:t>
      </w:r>
    </w:p>
    <w:p w:rsidR="00223615" w:rsidRDefault="00B859C7">
      <w:pPr>
        <w:spacing w:line="400" w:lineRule="exact"/>
        <w:ind w:firstLineChars="600" w:firstLine="1440"/>
        <w:rPr>
          <w:color w:val="0000FF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布置主席台（桌布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、嘉宾牌等</w:t>
      </w:r>
    </w:p>
    <w:p w:rsidR="00223615" w:rsidRDefault="00B859C7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）学习部：</w:t>
      </w:r>
      <w:r>
        <w:rPr>
          <w:rFonts w:hint="eastAsia"/>
          <w:sz w:val="24"/>
        </w:rPr>
        <w:t>提前确定桌子、椅子、帐篷，当天下午清点后</w:t>
      </w:r>
      <w:r>
        <w:rPr>
          <w:rFonts w:hint="eastAsia"/>
          <w:sz w:val="24"/>
        </w:rPr>
        <w:t>领导搬运组一组</w:t>
      </w:r>
      <w:r>
        <w:rPr>
          <w:rFonts w:hint="eastAsia"/>
          <w:sz w:val="24"/>
        </w:rPr>
        <w:t>一起搬好桌子，椅子，帐篷在田径场，</w:t>
      </w:r>
      <w:r>
        <w:rPr>
          <w:rFonts w:hint="eastAsia"/>
          <w:sz w:val="24"/>
        </w:rPr>
        <w:t>检查完好后用绳子捆绑起来</w:t>
      </w:r>
      <w:r>
        <w:rPr>
          <w:rFonts w:hint="eastAsia"/>
          <w:sz w:val="24"/>
        </w:rPr>
        <w:t>，或放到器材室内</w:t>
      </w:r>
    </w:p>
    <w:p w:rsidR="00223615" w:rsidRDefault="00B859C7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）体育部</w:t>
      </w:r>
      <w:r>
        <w:rPr>
          <w:rFonts w:hint="eastAsia"/>
          <w:sz w:val="24"/>
        </w:rPr>
        <w:t>、实践部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提前租借好</w:t>
      </w:r>
      <w:r>
        <w:rPr>
          <w:rFonts w:hint="eastAsia"/>
          <w:sz w:val="24"/>
        </w:rPr>
        <w:t>体育器材，点清数量，检查是否有损坏</w:t>
      </w:r>
    </w:p>
    <w:p w:rsidR="00223615" w:rsidRDefault="00B859C7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）社团部：负责和社团相关工作</w:t>
      </w:r>
      <w:r>
        <w:rPr>
          <w:rFonts w:hint="eastAsia"/>
          <w:sz w:val="24"/>
        </w:rPr>
        <w:t>（确定各个协会院运会当天的工作地点，红</w:t>
      </w:r>
      <w:r>
        <w:rPr>
          <w:rFonts w:hint="eastAsia"/>
          <w:sz w:val="24"/>
        </w:rPr>
        <w:lastRenderedPageBreak/>
        <w:t>会、记者团）</w:t>
      </w:r>
    </w:p>
    <w:p w:rsidR="00223615" w:rsidRDefault="00B859C7">
      <w:pPr>
        <w:spacing w:line="400" w:lineRule="exact"/>
        <w:ind w:firstLineChars="50" w:firstLine="120"/>
        <w:rPr>
          <w:sz w:val="24"/>
          <w:highlight w:val="yellow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）组织部：准备好电脑设备、打印机、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纸、墨粉和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，确定当天的工作地点以及流程（与办公室一起）。</w:t>
      </w:r>
    </w:p>
    <w:p w:rsidR="00223615" w:rsidRDefault="00B859C7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）宣传</w:t>
      </w:r>
      <w:r>
        <w:rPr>
          <w:rFonts w:hint="eastAsia"/>
          <w:sz w:val="24"/>
        </w:rPr>
        <w:t>中心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评分</w:t>
      </w:r>
      <w:r>
        <w:rPr>
          <w:rFonts w:hint="eastAsia"/>
          <w:sz w:val="24"/>
        </w:rPr>
        <w:t>展板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个，确定摆放位置，告知办公室</w:t>
      </w:r>
      <w:r>
        <w:rPr>
          <w:rFonts w:hint="eastAsia"/>
          <w:sz w:val="24"/>
        </w:rPr>
        <w:t>。</w:t>
      </w:r>
    </w:p>
    <w:p w:rsidR="00223615" w:rsidRDefault="00B859C7">
      <w:pPr>
        <w:spacing w:line="400" w:lineRule="exact"/>
        <w:ind w:leftChars="57" w:left="1440" w:hangingChars="550" w:hanging="13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）文艺部：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准备礼仪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、播音员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）</w:t>
      </w:r>
    </w:p>
    <w:p w:rsidR="00223615" w:rsidRDefault="00B859C7">
      <w:pPr>
        <w:spacing w:line="40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旗手跑旗彩排</w:t>
      </w:r>
    </w:p>
    <w:p w:rsidR="00223615" w:rsidRDefault="00B859C7">
      <w:pPr>
        <w:spacing w:line="400" w:lineRule="exact"/>
        <w:ind w:firstLineChars="50" w:firstLine="120"/>
        <w:rPr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）生活部：物品清点并分发至各个部门（后期负责收回）。</w:t>
      </w:r>
      <w:r>
        <w:rPr>
          <w:rFonts w:hint="eastAsia"/>
          <w:szCs w:val="21"/>
        </w:rPr>
        <w:t>与学习部一起搬运，搬运组一组一起搬运桌椅，帐篷。</w:t>
      </w:r>
    </w:p>
    <w:p w:rsidR="00223615" w:rsidRDefault="00223615">
      <w:pPr>
        <w:pStyle w:val="Style1"/>
        <w:ind w:firstLineChars="0" w:firstLine="0"/>
        <w:jc w:val="left"/>
        <w:rPr>
          <w:b/>
          <w:sz w:val="28"/>
          <w:szCs w:val="28"/>
        </w:rPr>
      </w:pPr>
    </w:p>
    <w:p w:rsidR="00223615" w:rsidRDefault="00B859C7">
      <w:pPr>
        <w:spacing w:line="400" w:lineRule="exact"/>
        <w:rPr>
          <w:b/>
          <w:color w:val="FF0000"/>
          <w:sz w:val="24"/>
          <w:szCs w:val="24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 w:rsidR="00ED76FB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日早上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00~7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00</w:t>
      </w:r>
      <w:r>
        <w:rPr>
          <w:rFonts w:hint="eastAsia"/>
          <w:b/>
          <w:color w:val="FF0000"/>
          <w:sz w:val="24"/>
          <w:szCs w:val="24"/>
        </w:rPr>
        <w:t>（要搬东西的成员提前搬好东西到场）</w:t>
      </w:r>
    </w:p>
    <w:p w:rsidR="00223615" w:rsidRDefault="00B859C7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桌椅帐篷搬放和布置（搬运组二组）</w:t>
      </w:r>
    </w:p>
    <w:p w:rsidR="00223615" w:rsidRDefault="00B859C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分团委学生会各部门派一名男生（宣传部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媒体中心派两名，文艺部排练跑旗不参与）组成早上搬运组二组，由学习部带队，将桌椅，帐篷搬至各自位置。</w:t>
      </w:r>
    </w:p>
    <w:p w:rsidR="00223615" w:rsidRDefault="00B859C7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体育器材搬放和布置</w:t>
      </w:r>
    </w:p>
    <w:p w:rsidR="00223615" w:rsidRDefault="00B859C7">
      <w:pPr>
        <w:tabs>
          <w:tab w:val="left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由体育部和社团部一起负责。</w:t>
      </w:r>
    </w:p>
    <w:p w:rsidR="00223615" w:rsidRDefault="00B859C7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集合：</w:t>
      </w:r>
    </w:p>
    <w:p w:rsidR="00223615" w:rsidRDefault="00B859C7">
      <w:pPr>
        <w:spacing w:line="400" w:lineRule="exact"/>
        <w:ind w:leftChars="229" w:left="481"/>
        <w:rPr>
          <w:sz w:val="24"/>
        </w:rPr>
      </w:pPr>
      <w:r>
        <w:rPr>
          <w:rFonts w:hint="eastAsia"/>
          <w:sz w:val="24"/>
        </w:rPr>
        <w:t>分团委学生会</w:t>
      </w:r>
      <w:r>
        <w:rPr>
          <w:rFonts w:hint="eastAsia"/>
          <w:sz w:val="24"/>
        </w:rPr>
        <w:t>各部门集合时间可由各部门自由制定，但必须</w:t>
      </w:r>
      <w:r>
        <w:rPr>
          <w:rFonts w:hint="eastAsia"/>
          <w:sz w:val="24"/>
        </w:rPr>
        <w:t>于早上</w:t>
      </w:r>
      <w:r>
        <w:rPr>
          <w:rFonts w:hint="eastAsia"/>
          <w:sz w:val="24"/>
        </w:rPr>
        <w:t>7:00</w:t>
      </w:r>
      <w:r>
        <w:rPr>
          <w:rFonts w:hint="eastAsia"/>
          <w:sz w:val="24"/>
        </w:rPr>
        <w:t>前完成各自部门早上工作，且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必须所有人员到场。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B859C7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组织布置工作：</w:t>
      </w:r>
    </w:p>
    <w:p w:rsidR="00223615" w:rsidRDefault="00B859C7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）组织部：搬运</w:t>
      </w:r>
      <w:r>
        <w:rPr>
          <w:rFonts w:hint="eastAsia"/>
          <w:sz w:val="24"/>
        </w:rPr>
        <w:t>电脑设备、打印机、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纸、墨粉和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等</w:t>
      </w:r>
    </w:p>
    <w:p w:rsidR="00223615" w:rsidRDefault="00B859C7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媒体中心：调试现场音响设备，确保可用（漓院音响室尚未联系）</w:t>
      </w:r>
    </w:p>
    <w:p w:rsidR="00223615" w:rsidRDefault="00B859C7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办公室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完成主席台的布置工作；引领各班班级入场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7:40</w:t>
      </w:r>
      <w:r>
        <w:rPr>
          <w:rFonts w:hint="eastAsia"/>
          <w:sz w:val="24"/>
        </w:rPr>
        <w:t>入场完毕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B859C7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）实践部：协助办公室管理站位秩序</w:t>
      </w:r>
    </w:p>
    <w:p w:rsidR="00223615" w:rsidRDefault="00B859C7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）生活部：协助办公室管理站位秩序</w:t>
      </w:r>
    </w:p>
    <w:p w:rsidR="00223615" w:rsidRDefault="00B859C7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）学习部：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各部门、</w:t>
      </w:r>
      <w:r>
        <w:rPr>
          <w:rFonts w:hint="eastAsia"/>
          <w:sz w:val="24"/>
        </w:rPr>
        <w:t>社团分发工作牌</w:t>
      </w:r>
      <w:r>
        <w:rPr>
          <w:rFonts w:hint="eastAsia"/>
          <w:sz w:val="24"/>
        </w:rPr>
        <w:t>（班级的工作牌放在检录处），各部门所需的通讯录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与搬运组二组一起</w:t>
      </w:r>
      <w:r>
        <w:rPr>
          <w:rFonts w:hint="eastAsia"/>
          <w:sz w:val="24"/>
        </w:rPr>
        <w:t>将所有桌子、凳子摆放到指定处。（具体桌椅的使用和数目看附件一）</w:t>
      </w:r>
    </w:p>
    <w:p w:rsidR="00223615" w:rsidRDefault="00B859C7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文艺部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组织好</w:t>
      </w:r>
      <w:r>
        <w:rPr>
          <w:rFonts w:hint="eastAsia"/>
          <w:sz w:val="24"/>
        </w:rPr>
        <w:t>礼仪、旗手（</w:t>
      </w:r>
      <w:r>
        <w:rPr>
          <w:rFonts w:hint="eastAsia"/>
          <w:sz w:val="24"/>
        </w:rPr>
        <w:t>7:00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入场工作</w:t>
      </w:r>
      <w:r>
        <w:rPr>
          <w:rFonts w:hint="eastAsia"/>
          <w:sz w:val="24"/>
        </w:rPr>
        <w:t>；【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B859C7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体育部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组织裁判做好相关工作。</w:t>
      </w:r>
    </w:p>
    <w:p w:rsidR="00223615" w:rsidRDefault="00B859C7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）社团部：沟通协会方面，做好准备工作。</w:t>
      </w:r>
    </w:p>
    <w:p w:rsidR="00223615" w:rsidRDefault="00223615">
      <w:pPr>
        <w:spacing w:line="400" w:lineRule="exact"/>
        <w:ind w:left="600" w:hangingChars="250" w:hanging="600"/>
        <w:rPr>
          <w:sz w:val="24"/>
        </w:rPr>
      </w:pPr>
    </w:p>
    <w:p w:rsidR="00223615" w:rsidRDefault="00223615">
      <w:pPr>
        <w:spacing w:line="400" w:lineRule="exact"/>
        <w:ind w:firstLineChars="200" w:firstLine="480"/>
        <w:rPr>
          <w:sz w:val="24"/>
        </w:rPr>
      </w:pPr>
    </w:p>
    <w:p w:rsidR="00223615" w:rsidRDefault="00B859C7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月</w:t>
      </w:r>
      <w:r w:rsidR="00ED76FB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日早上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10</w:t>
      </w:r>
    </w:p>
    <w:p w:rsidR="00223615" w:rsidRDefault="00B859C7">
      <w:pPr>
        <w:numPr>
          <w:ilvl w:val="0"/>
          <w:numId w:val="3"/>
        </w:numPr>
        <w:spacing w:line="400" w:lineRule="exact"/>
        <w:ind w:left="855"/>
        <w:rPr>
          <w:b/>
          <w:sz w:val="24"/>
        </w:rPr>
      </w:pPr>
      <w:r>
        <w:rPr>
          <w:rFonts w:hint="eastAsia"/>
          <w:b/>
          <w:sz w:val="28"/>
          <w:szCs w:val="28"/>
        </w:rPr>
        <w:t>开幕式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全体起立奏国歌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学院领导致开幕词（老师待定）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裁判员代表宣誓（待定）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运动员代表宣誓（待定）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学院领导宣布院运会开幕（待定）</w:t>
      </w:r>
    </w:p>
    <w:p w:rsidR="00223615" w:rsidRDefault="00B859C7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学院老师、红旗队（包括院旗、班旗）绕操场慢跑一圈</w:t>
      </w:r>
    </w:p>
    <w:p w:rsidR="00223615" w:rsidRDefault="00B859C7">
      <w:p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（播音员组织各班离场，回大本营。第一个比赛项目的运动员开始检</w:t>
      </w:r>
      <w:r>
        <w:rPr>
          <w:rFonts w:hint="eastAsia"/>
          <w:sz w:val="24"/>
        </w:rPr>
        <w:t>录，各班裁判员到制定场地工作。</w:t>
      </w:r>
    </w:p>
    <w:p w:rsidR="00223615" w:rsidRDefault="00B859C7">
      <w:p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各工作小组进入工作岗位。）</w:t>
      </w:r>
    </w:p>
    <w:p w:rsidR="00223615" w:rsidRDefault="00B859C7">
      <w:pPr>
        <w:numPr>
          <w:ilvl w:val="0"/>
          <w:numId w:val="3"/>
        </w:numPr>
        <w:spacing w:line="400" w:lineRule="exact"/>
        <w:ind w:left="855"/>
        <w:rPr>
          <w:b/>
          <w:sz w:val="28"/>
          <w:szCs w:val="28"/>
          <w:lang w:val="zh-CN"/>
        </w:rPr>
      </w:pPr>
      <w:r>
        <w:rPr>
          <w:rFonts w:hint="eastAsia"/>
          <w:b/>
          <w:sz w:val="28"/>
          <w:szCs w:val="28"/>
          <w:lang w:val="zh-CN"/>
        </w:rPr>
        <w:t>院运会正式比赛</w:t>
      </w:r>
      <w:r>
        <w:rPr>
          <w:rFonts w:hint="eastAsia"/>
          <w:b/>
          <w:sz w:val="28"/>
          <w:szCs w:val="28"/>
          <w:lang w:val="zh-CN"/>
        </w:rPr>
        <w:t xml:space="preserve">  8:50</w:t>
      </w:r>
    </w:p>
    <w:p w:rsidR="00223615" w:rsidRDefault="00B859C7">
      <w:pPr>
        <w:spacing w:line="400" w:lineRule="exact"/>
        <w:ind w:firstLineChars="196" w:firstLine="470"/>
        <w:rPr>
          <w:b/>
          <w:sz w:val="24"/>
          <w:lang w:val="zh-CN"/>
        </w:rPr>
      </w:pPr>
      <w:r>
        <w:rPr>
          <w:rFonts w:hint="eastAsia"/>
          <w:sz w:val="24"/>
          <w:lang w:val="zh-CN"/>
        </w:rPr>
        <w:t>院运会正式比赛时间为早上</w:t>
      </w:r>
      <w:r>
        <w:rPr>
          <w:rFonts w:hint="eastAsia"/>
          <w:sz w:val="24"/>
          <w:lang w:val="zh-CN"/>
        </w:rPr>
        <w:t>8:50</w:t>
      </w:r>
      <w:r>
        <w:rPr>
          <w:rFonts w:hint="eastAsia"/>
          <w:sz w:val="24"/>
          <w:lang w:val="zh-CN"/>
        </w:rPr>
        <w:t>—</w:t>
      </w:r>
      <w:r>
        <w:rPr>
          <w:rFonts w:hint="eastAsia"/>
          <w:sz w:val="24"/>
          <w:lang w:val="zh-CN"/>
        </w:rPr>
        <w:t>12</w:t>
      </w:r>
      <w:r>
        <w:rPr>
          <w:rFonts w:hint="eastAsia"/>
          <w:sz w:val="24"/>
          <w:lang w:val="zh-CN"/>
        </w:rPr>
        <w:t>：</w:t>
      </w:r>
      <w:r>
        <w:rPr>
          <w:rFonts w:hint="eastAsia"/>
          <w:sz w:val="24"/>
          <w:lang w:val="zh-CN"/>
        </w:rPr>
        <w:t>00</w:t>
      </w:r>
      <w:r>
        <w:rPr>
          <w:rFonts w:hint="eastAsia"/>
          <w:sz w:val="24"/>
          <w:lang w:val="zh-CN"/>
        </w:rPr>
        <w:t>，下午：</w:t>
      </w:r>
      <w:r>
        <w:rPr>
          <w:rFonts w:hint="eastAsia"/>
          <w:sz w:val="24"/>
          <w:lang w:val="zh-CN"/>
        </w:rPr>
        <w:t>14:30</w:t>
      </w:r>
      <w:r>
        <w:rPr>
          <w:rFonts w:hint="eastAsia"/>
          <w:sz w:val="24"/>
          <w:lang w:val="zh-CN"/>
        </w:rPr>
        <w:t>—</w:t>
      </w:r>
      <w:r>
        <w:rPr>
          <w:rFonts w:hint="eastAsia"/>
          <w:sz w:val="24"/>
          <w:lang w:val="zh-CN"/>
        </w:rPr>
        <w:t>17:</w:t>
      </w:r>
      <w:r>
        <w:rPr>
          <w:rFonts w:hint="eastAsia"/>
          <w:sz w:val="24"/>
        </w:rPr>
        <w:t>3</w:t>
      </w:r>
      <w:r>
        <w:rPr>
          <w:rFonts w:hint="eastAsia"/>
          <w:sz w:val="24"/>
          <w:lang w:val="zh-CN"/>
        </w:rPr>
        <w:t xml:space="preserve">0 </w:t>
      </w:r>
      <w:r>
        <w:rPr>
          <w:rFonts w:hint="eastAsia"/>
          <w:sz w:val="24"/>
          <w:lang w:val="zh-CN"/>
        </w:rPr>
        <w:t>。</w:t>
      </w:r>
      <w:r>
        <w:rPr>
          <w:rFonts w:hint="eastAsia"/>
          <w:sz w:val="24"/>
          <w:lang w:val="zh-CN"/>
        </w:rPr>
        <w:t>（下午学生会各个部门</w:t>
      </w:r>
      <w:r>
        <w:rPr>
          <w:rFonts w:hint="eastAsia"/>
          <w:sz w:val="24"/>
          <w:lang w:val="zh-CN"/>
        </w:rPr>
        <w:t>14:00</w:t>
      </w:r>
      <w:r>
        <w:rPr>
          <w:rFonts w:hint="eastAsia"/>
          <w:sz w:val="24"/>
          <w:lang w:val="zh-CN"/>
        </w:rPr>
        <w:t>请在主席台集中。）</w:t>
      </w:r>
      <w:r>
        <w:rPr>
          <w:rFonts w:hint="eastAsia"/>
          <w:sz w:val="24"/>
          <w:lang w:val="zh-CN"/>
        </w:rPr>
        <w:t xml:space="preserve"> </w:t>
      </w:r>
      <w:r>
        <w:rPr>
          <w:rFonts w:hint="eastAsia"/>
          <w:sz w:val="24"/>
          <w:lang w:val="zh-CN"/>
        </w:rPr>
        <w:t>院运会结束后各个部门就负责相关器材设备的收集与归还，各部门之间主动帮助，共同完成。</w:t>
      </w:r>
    </w:p>
    <w:p w:rsidR="00223615" w:rsidRDefault="00B859C7">
      <w:pPr>
        <w:spacing w:line="400" w:lineRule="exact"/>
        <w:ind w:firstLineChars="196" w:firstLine="47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本届院运会坚持安全是第一、裁判是关键、服务要到位的原则，相互监督、相互帮助，相互完成各项任务。</w:t>
      </w:r>
    </w:p>
    <w:p w:rsidR="00223615" w:rsidRDefault="00223615">
      <w:pPr>
        <w:ind w:firstLineChars="196" w:firstLine="470"/>
        <w:rPr>
          <w:sz w:val="24"/>
          <w:lang w:val="zh-CN"/>
        </w:rPr>
      </w:pPr>
    </w:p>
    <w:p w:rsidR="00223615" w:rsidRDefault="00B859C7">
      <w:pPr>
        <w:ind w:firstLineChars="196" w:firstLine="472"/>
        <w:rPr>
          <w:b/>
          <w:bCs/>
          <w:sz w:val="24"/>
          <w:lang w:val="zh-CN"/>
        </w:rPr>
      </w:pPr>
      <w:r>
        <w:rPr>
          <w:rFonts w:hint="eastAsia"/>
          <w:b/>
          <w:bCs/>
          <w:sz w:val="24"/>
          <w:lang w:val="zh-CN"/>
        </w:rPr>
        <w:t>以下是各个小组在本届院运会中的工作职责和任务。</w:t>
      </w:r>
    </w:p>
    <w:tbl>
      <w:tblPr>
        <w:tblStyle w:val="a5"/>
        <w:tblpPr w:leftFromText="180" w:rightFromText="180" w:vertAnchor="text" w:horzAnchor="page" w:tblpXSpec="center" w:tblpY="614"/>
        <w:tblOverlap w:val="never"/>
        <w:tblW w:w="10288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2198"/>
        <w:gridCol w:w="2332"/>
        <w:gridCol w:w="4074"/>
      </w:tblGrid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组别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部门及组长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组员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任务</w:t>
            </w:r>
          </w:p>
        </w:tc>
      </w:tr>
      <w:tr w:rsidR="00223615">
        <w:trPr>
          <w:trHeight w:val="863"/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组委会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朱伟军（</w:t>
            </w:r>
            <w:r>
              <w:rPr>
                <w:rFonts w:ascii="宋体" w:hAnsi="宋体" w:hint="eastAsia"/>
                <w:sz w:val="24"/>
                <w:szCs w:val="24"/>
              </w:rPr>
              <w:t>13977323763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莫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锐、韩明威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黄思朗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组织协调好运动会前和运动会期间的各项工作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筹备小组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李红媛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15808853990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主席团及</w:t>
            </w:r>
            <w:r>
              <w:rPr>
                <w:rFonts w:ascii="宋体" w:hAnsi="宋体" w:hint="eastAsia"/>
                <w:sz w:val="24"/>
                <w:szCs w:val="24"/>
              </w:rPr>
              <w:t>各</w:t>
            </w:r>
            <w:r>
              <w:rPr>
                <w:rFonts w:ascii="宋体" w:hAnsi="宋体" w:hint="eastAsia"/>
                <w:sz w:val="24"/>
                <w:szCs w:val="24"/>
              </w:rPr>
              <w:t>部长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负责院运会前所有工作的筹备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统筹组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吴昊洋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18577344336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主席团成员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具体协调和监督各小组的工作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裁判组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器材组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全面负责各项比赛的裁判工作，保证各项比赛能顺利按时进行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竞赛组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全面负责竞赛组织、监督工作，处理比赛时候的突发状况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检录组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lastRenderedPageBreak/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学习部：</w:t>
            </w:r>
            <w:r>
              <w:rPr>
                <w:rFonts w:ascii="宋体" w:hAnsi="宋体" w:hint="eastAsia"/>
                <w:sz w:val="24"/>
              </w:rPr>
              <w:t>叶晓桐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18507838465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体育部、学习部成员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学习部负责</w:t>
            </w:r>
            <w:r>
              <w:rPr>
                <w:rFonts w:ascii="宋体" w:hAnsi="宋体" w:hint="eastAsia"/>
                <w:sz w:val="24"/>
              </w:rPr>
              <w:t>班级工作牌的发放、回收，</w:t>
            </w:r>
            <w:r>
              <w:rPr>
                <w:rFonts w:ascii="宋体" w:hAnsi="宋体" w:hint="eastAsia"/>
                <w:sz w:val="24"/>
              </w:rPr>
              <w:lastRenderedPageBreak/>
              <w:t>体育部</w:t>
            </w:r>
            <w:r>
              <w:rPr>
                <w:rFonts w:ascii="宋体" w:hAnsi="宋体" w:hint="eastAsia"/>
                <w:sz w:val="24"/>
              </w:rPr>
              <w:t>负责检录运动员入场，提醒运动员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统分组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鲍江川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color w:val="000000"/>
                <w:sz w:val="24"/>
              </w:rPr>
              <w:t>18378318801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实践部：张荷露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组织部、</w:t>
            </w:r>
            <w:r>
              <w:rPr>
                <w:rFonts w:ascii="宋体" w:hAnsi="宋体" w:hint="eastAsia"/>
                <w:sz w:val="24"/>
                <w:szCs w:val="24"/>
              </w:rPr>
              <w:t>实践部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负责把成绩从裁判那里接上来录入电脑，统计排名，然后把成绩交给</w:t>
            </w: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填写奖状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实践部</w:t>
            </w:r>
            <w:r>
              <w:rPr>
                <w:rFonts w:ascii="宋体" w:hAnsi="宋体" w:hint="eastAsia"/>
                <w:sz w:val="24"/>
              </w:rPr>
              <w:t>成绩张贴，打印机（喷墨及纸张）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办公室：</w:t>
            </w:r>
            <w:r>
              <w:rPr>
                <w:rFonts w:hint="eastAsia"/>
                <w:sz w:val="24"/>
              </w:rPr>
              <w:t>张鹏国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18377731801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办公室成员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负责奖状</w:t>
            </w:r>
            <w:r>
              <w:rPr>
                <w:rFonts w:ascii="宋体" w:hAnsi="宋体" w:hint="eastAsia"/>
                <w:sz w:val="24"/>
              </w:rPr>
              <w:t>（计算团体总分前三，精神文明奖）</w:t>
            </w:r>
            <w:r>
              <w:rPr>
                <w:rFonts w:ascii="宋体" w:hAnsi="宋体" w:hint="eastAsia"/>
                <w:sz w:val="24"/>
              </w:rPr>
              <w:t>的填写</w:t>
            </w:r>
            <w:r>
              <w:rPr>
                <w:rFonts w:ascii="宋体" w:hAnsi="宋体" w:hint="eastAsia"/>
                <w:sz w:val="24"/>
              </w:rPr>
              <w:t>，</w:t>
            </w:r>
          </w:p>
        </w:tc>
      </w:tr>
      <w:tr w:rsidR="00223615">
        <w:trPr>
          <w:trHeight w:val="290"/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宣传</w:t>
            </w:r>
            <w:r>
              <w:rPr>
                <w:rFonts w:ascii="宋体" w:hAnsi="宋体" w:hint="eastAsia"/>
                <w:sz w:val="24"/>
              </w:rPr>
              <w:t>部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媒体中心中心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黄守良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18778146019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设备的正常使用和维护</w:t>
            </w:r>
            <w:r>
              <w:rPr>
                <w:rFonts w:ascii="宋体" w:hAnsi="宋体" w:hint="eastAsia"/>
                <w:color w:val="FF0000"/>
                <w:sz w:val="24"/>
              </w:rPr>
              <w:t>（</w:t>
            </w:r>
            <w:r>
              <w:rPr>
                <w:rFonts w:ascii="宋体" w:hAnsi="宋体" w:hint="eastAsia"/>
                <w:color w:val="FF0000"/>
                <w:sz w:val="24"/>
              </w:rPr>
              <w:t>调试</w:t>
            </w:r>
            <w:r>
              <w:rPr>
                <w:rFonts w:ascii="宋体" w:hAnsi="宋体" w:hint="eastAsia"/>
                <w:color w:val="FF0000"/>
                <w:sz w:val="24"/>
              </w:rPr>
              <w:t>音响，国歌、励志歌曲和运动员进行曲）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新闻报道组</w:t>
            </w:r>
            <w:r>
              <w:rPr>
                <w:rFonts w:ascii="宋体" w:hAnsi="宋体" w:hint="eastAsia"/>
                <w:sz w:val="24"/>
                <w:szCs w:val="24"/>
              </w:rPr>
              <w:t>、礼仪组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文艺部：</w:t>
            </w:r>
            <w:r>
              <w:rPr>
                <w:rFonts w:hint="eastAsia"/>
                <w:bCs/>
                <w:sz w:val="24"/>
              </w:rPr>
              <w:t>黄璟腾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18377269066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文艺部成员、</w:t>
            </w:r>
            <w:r>
              <w:rPr>
                <w:rFonts w:ascii="宋体" w:hAnsi="宋体" w:hint="eastAsia"/>
                <w:sz w:val="24"/>
              </w:rPr>
              <w:t>主持人队成员礼仪队成员</w:t>
            </w:r>
            <w:r>
              <w:rPr>
                <w:rFonts w:ascii="宋体" w:hAnsi="宋体" w:hint="eastAsia"/>
                <w:sz w:val="24"/>
              </w:rPr>
              <w:t>、记者团成员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播音员负责院运会的播音、记者团负责审稿（选出优秀稿件评奖）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负</w:t>
            </w:r>
            <w:r>
              <w:rPr>
                <w:rFonts w:ascii="宋体" w:hAnsi="宋体" w:hint="eastAsia"/>
                <w:sz w:val="24"/>
              </w:rPr>
              <w:t>责主席台周边卫生环境工作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负责院运会的礼仪工作，迎接领导进退场合和拿奖状给领导颁奖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媒体中心：黄守良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18778146019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微信</w:t>
            </w:r>
            <w:r>
              <w:rPr>
                <w:rFonts w:ascii="宋体" w:hAnsi="宋体" w:hint="eastAsia"/>
                <w:sz w:val="24"/>
              </w:rPr>
              <w:t>、微信</w:t>
            </w:r>
            <w:r>
              <w:rPr>
                <w:rFonts w:ascii="宋体" w:hAnsi="宋体" w:hint="eastAsia"/>
                <w:sz w:val="24"/>
              </w:rPr>
              <w:t>的更新</w:t>
            </w:r>
            <w:r>
              <w:rPr>
                <w:rFonts w:ascii="宋体" w:hAnsi="宋体" w:hint="eastAsia"/>
                <w:sz w:val="24"/>
              </w:rPr>
              <w:t>，拍照工作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后勤组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生活部：</w:t>
            </w:r>
            <w:r>
              <w:rPr>
                <w:rFonts w:ascii="宋体" w:hAnsi="宋体" w:hint="eastAsia"/>
                <w:sz w:val="24"/>
                <w:szCs w:val="24"/>
              </w:rPr>
              <w:t>王文楠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15035637548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生活部成员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购买院运会除药品之外的所需物品和奖品的发放工作</w:t>
            </w:r>
            <w:r>
              <w:rPr>
                <w:rFonts w:ascii="宋体" w:hAnsi="宋体" w:hint="eastAsia"/>
                <w:sz w:val="24"/>
                <w:szCs w:val="24"/>
              </w:rPr>
              <w:t>，提前一天清点运动会所需物资。</w:t>
            </w:r>
          </w:p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、负责趣味运动会举办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社团监督组</w:t>
            </w:r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机动组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社团部：</w:t>
            </w:r>
            <w:r>
              <w:rPr>
                <w:rFonts w:ascii="宋体" w:hAnsi="宋体" w:hint="eastAsia"/>
                <w:sz w:val="24"/>
                <w:szCs w:val="24"/>
              </w:rPr>
              <w:t>黄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敏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18579851124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社团部成员及各协会成员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负责协调、监督各个协会的工作，</w:t>
            </w:r>
            <w:r>
              <w:rPr>
                <w:rFonts w:ascii="宋体" w:hAnsi="宋体" w:hint="eastAsia"/>
                <w:sz w:val="24"/>
              </w:rPr>
              <w:t>协助体育部进行检录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精神文明组</w:t>
            </w:r>
          </w:p>
        </w:tc>
        <w:tc>
          <w:tcPr>
            <w:tcW w:w="2198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上午：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薇（</w:t>
            </w:r>
            <w:r>
              <w:rPr>
                <w:rFonts w:ascii="宋体" w:hAnsi="宋体"/>
                <w:sz w:val="24"/>
              </w:rPr>
              <w:t>18189687936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下午：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陆芸平</w:t>
            </w:r>
          </w:p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18176410434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办公室，学习部，实践部各三名成员</w:t>
            </w:r>
          </w:p>
        </w:tc>
        <w:tc>
          <w:tcPr>
            <w:tcW w:w="4074" w:type="dxa"/>
            <w:vAlign w:val="center"/>
          </w:tcPr>
          <w:p w:rsidR="00223615" w:rsidRDefault="00B859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负责对跟班级进行现场考核评分工作，包括现场布置、投稿情况、现场活跃度、出勤情况、场地卫生等方面，</w:t>
            </w:r>
            <w:r>
              <w:rPr>
                <w:rFonts w:ascii="宋体" w:hAnsi="宋体" w:hint="eastAsia"/>
                <w:sz w:val="24"/>
              </w:rPr>
              <w:lastRenderedPageBreak/>
              <w:t>完成班级精神文明评比（在当天闭幕式颁奖前统计好分数并提供名单给</w:t>
            </w: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写奖状）</w:t>
            </w:r>
          </w:p>
        </w:tc>
      </w:tr>
    </w:tbl>
    <w:p w:rsidR="00223615" w:rsidRDefault="00B859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月</w:t>
      </w:r>
      <w:r w:rsidR="00ED76FB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日傍晚：</w:t>
      </w:r>
    </w:p>
    <w:p w:rsidR="00223615" w:rsidRDefault="00B859C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闭幕式：</w:t>
      </w:r>
      <w:r>
        <w:rPr>
          <w:rFonts w:hint="eastAsia"/>
          <w:b/>
          <w:sz w:val="24"/>
        </w:rPr>
        <w:t>17:00</w:t>
      </w:r>
      <w:r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时间待定</w:t>
      </w:r>
      <w:r>
        <w:rPr>
          <w:rFonts w:hint="eastAsia"/>
          <w:b/>
          <w:sz w:val="24"/>
        </w:rPr>
        <w:t>】</w:t>
      </w:r>
    </w:p>
    <w:p w:rsidR="00223615" w:rsidRDefault="00B859C7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、介绍出席闭幕式的学院领导</w:t>
      </w:r>
    </w:p>
    <w:p w:rsidR="00223615" w:rsidRDefault="00B859C7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、奏国歌</w:t>
      </w:r>
    </w:p>
    <w:p w:rsidR="00223615" w:rsidRDefault="00B859C7">
      <w:pPr>
        <w:spacing w:line="360" w:lineRule="auto"/>
        <w:ind w:firstLineChars="350" w:firstLine="840"/>
        <w:rPr>
          <w:sz w:val="24"/>
          <w:highlight w:val="green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、宣布比赛成绩（组织部呈送比赛成绩）</w:t>
      </w:r>
    </w:p>
    <w:p w:rsidR="00223615" w:rsidRDefault="00B859C7">
      <w:pPr>
        <w:spacing w:line="360" w:lineRule="auto"/>
        <w:ind w:leftChars="407" w:left="1215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、颁奖（只颁发男女团体总分奖、男子团体奖、女子团体奖及班级精神文明评比奖。</w:t>
      </w:r>
      <w:r>
        <w:rPr>
          <w:rFonts w:hint="eastAsia"/>
          <w:sz w:val="24"/>
        </w:rPr>
        <w:t>办公室</w:t>
      </w:r>
      <w:r>
        <w:rPr>
          <w:rFonts w:hint="eastAsia"/>
          <w:sz w:val="24"/>
        </w:rPr>
        <w:t>写好奖状，礼仪部协助颁奖）</w:t>
      </w:r>
    </w:p>
    <w:p w:rsidR="00223615" w:rsidRDefault="00B859C7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、院领导致闭幕式辞</w:t>
      </w:r>
    </w:p>
    <w:p w:rsidR="00223615" w:rsidRDefault="00B859C7">
      <w:pPr>
        <w:numPr>
          <w:ilvl w:val="0"/>
          <w:numId w:val="3"/>
        </w:numPr>
        <w:tabs>
          <w:tab w:val="left" w:pos="764"/>
        </w:tabs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后续工作：</w:t>
      </w:r>
    </w:p>
    <w:p w:rsidR="00223615" w:rsidRDefault="00B859C7">
      <w:pPr>
        <w:numPr>
          <w:ilvl w:val="0"/>
          <w:numId w:val="5"/>
        </w:numPr>
        <w:spacing w:line="360" w:lineRule="auto"/>
        <w:ind w:leftChars="222" w:left="826" w:hangingChars="150" w:hanging="360"/>
        <w:rPr>
          <w:sz w:val="24"/>
          <w:lang w:val="zh-CN"/>
        </w:rPr>
      </w:pPr>
      <w:r>
        <w:rPr>
          <w:rFonts w:hint="eastAsia"/>
          <w:sz w:val="24"/>
        </w:rPr>
        <w:t>各部门集中集合，开始归还物资。</w:t>
      </w:r>
    </w:p>
    <w:p w:rsidR="00223615" w:rsidRDefault="00B859C7">
      <w:pPr>
        <w:numPr>
          <w:ilvl w:val="0"/>
          <w:numId w:val="5"/>
        </w:numPr>
        <w:spacing w:line="360" w:lineRule="auto"/>
        <w:ind w:leftChars="222" w:left="826" w:hangingChars="150" w:hanging="360"/>
        <w:rPr>
          <w:sz w:val="24"/>
          <w:lang w:val="zh-CN"/>
        </w:rPr>
      </w:pPr>
      <w:r>
        <w:rPr>
          <w:rFonts w:hint="eastAsia"/>
          <w:sz w:val="24"/>
          <w:lang w:val="zh-CN"/>
        </w:rPr>
        <w:t>院运会结束后各个部门</w:t>
      </w:r>
      <w:r>
        <w:rPr>
          <w:rFonts w:hint="eastAsia"/>
          <w:sz w:val="24"/>
        </w:rPr>
        <w:t>统一归还物资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</w:tc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人员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归还器材组</w:t>
            </w:r>
          </w:p>
        </w:tc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韦家豪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各部门派一人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负责归还体育器材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整理观众席组</w:t>
            </w:r>
          </w:p>
        </w:tc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谭荣庆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徐海玲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各部门派两人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负责整理观众席及观众席，主席台及零碎物资（如：横幅，桶装水，矿泉水等）搬运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归还桌椅帐篷组</w:t>
            </w:r>
          </w:p>
        </w:tc>
        <w:tc>
          <w:tcPr>
            <w:tcW w:w="2130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张鹏国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各部门派两人</w:t>
            </w:r>
          </w:p>
        </w:tc>
        <w:tc>
          <w:tcPr>
            <w:tcW w:w="2131" w:type="dxa"/>
            <w:vAlign w:val="center"/>
          </w:tcPr>
          <w:p w:rsidR="00223615" w:rsidRDefault="00B859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负责整场帐篷和桌椅的搬运</w:t>
            </w:r>
          </w:p>
        </w:tc>
      </w:tr>
    </w:tbl>
    <w:p w:rsidR="00223615" w:rsidRDefault="00B859C7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PS</w:t>
      </w:r>
      <w:r>
        <w:rPr>
          <w:rFonts w:hint="eastAsia"/>
          <w:b/>
          <w:bCs/>
          <w:sz w:val="24"/>
        </w:rPr>
        <w:t>：宣传部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媒体中心每小组派两倍人员</w:t>
      </w:r>
    </w:p>
    <w:p w:rsidR="00223615" w:rsidRDefault="00B859C7">
      <w:pPr>
        <w:spacing w:line="360" w:lineRule="auto"/>
        <w:ind w:firstLine="47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  <w:lang w:val="zh-CN"/>
        </w:rPr>
        <w:t>、</w:t>
      </w:r>
      <w:r>
        <w:rPr>
          <w:rFonts w:hint="eastAsia"/>
          <w:sz w:val="24"/>
        </w:rPr>
        <w:t>各部门</w:t>
      </w:r>
      <w:r>
        <w:rPr>
          <w:rFonts w:hint="eastAsia"/>
          <w:sz w:val="24"/>
          <w:lang w:val="zh-CN"/>
        </w:rPr>
        <w:t>工作结束后，需要</w:t>
      </w:r>
      <w:r>
        <w:rPr>
          <w:rFonts w:hint="eastAsia"/>
          <w:sz w:val="24"/>
        </w:rPr>
        <w:t>向主席团报道，方便支援未完成工作的部门。</w:t>
      </w:r>
    </w:p>
    <w:p w:rsidR="00223615" w:rsidRDefault="00B859C7">
      <w:pPr>
        <w:spacing w:line="440" w:lineRule="exact"/>
        <w:ind w:leftChars="222" w:left="706" w:hangingChars="100" w:hanging="240"/>
        <w:rPr>
          <w:sz w:val="24"/>
          <w:lang w:val="zh-CN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  <w:lang w:val="zh-CN"/>
        </w:rPr>
        <w:t>、各个部门请做好院运会总结工作，（列清院运会工作期间需要注意的细节以及遇到的困难的解决办法，请于</w:t>
      </w:r>
      <w:r>
        <w:rPr>
          <w:rFonts w:hint="eastAsia"/>
          <w:sz w:val="24"/>
          <w:lang w:val="zh-CN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  <w:lang w:val="zh-CN"/>
        </w:rPr>
        <w:t>月</w:t>
      </w:r>
      <w:r>
        <w:rPr>
          <w:rFonts w:hint="eastAsia"/>
          <w:sz w:val="24"/>
        </w:rPr>
        <w:t>5</w:t>
      </w:r>
      <w:r>
        <w:rPr>
          <w:rFonts w:hint="eastAsia"/>
          <w:sz w:val="24"/>
          <w:lang w:val="zh-CN"/>
        </w:rPr>
        <w:t>日晚之前，以电子版的形式发至主席团部门分管负责人邮箱）。</w:t>
      </w:r>
    </w:p>
    <w:p w:rsidR="00223615" w:rsidRDefault="00B859C7">
      <w:pPr>
        <w:spacing w:line="440" w:lineRule="exact"/>
        <w:ind w:leftChars="228" w:left="839" w:hangingChars="150" w:hanging="360"/>
        <w:jc w:val="left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、请</w:t>
      </w:r>
      <w:r>
        <w:rPr>
          <w:rFonts w:hint="eastAsia"/>
          <w:sz w:val="24"/>
        </w:rPr>
        <w:t>宣传部、新媒体</w:t>
      </w:r>
      <w:r>
        <w:rPr>
          <w:rFonts w:hint="eastAsia"/>
          <w:sz w:val="24"/>
        </w:rPr>
        <w:t>负责汇总好院运会期间的新闻报道、照片以及工作总结，交给办公室负责人。</w:t>
      </w:r>
    </w:p>
    <w:p w:rsidR="00223615" w:rsidRDefault="00223615">
      <w:pPr>
        <w:spacing w:line="440" w:lineRule="exact"/>
        <w:ind w:leftChars="228" w:left="839" w:hangingChars="150" w:hanging="360"/>
        <w:jc w:val="left"/>
        <w:rPr>
          <w:sz w:val="24"/>
        </w:rPr>
      </w:pPr>
    </w:p>
    <w:p w:rsidR="00223615" w:rsidRPr="00ED76FB" w:rsidRDefault="00B859C7">
      <w:pPr>
        <w:pStyle w:val="a3"/>
        <w:jc w:val="right"/>
        <w:rPr>
          <w:rFonts w:asciiTheme="minorEastAsia" w:eastAsiaTheme="minorEastAsia" w:hAnsiTheme="minorEastAsia" w:cs="黑体"/>
          <w:sz w:val="24"/>
          <w:szCs w:val="24"/>
        </w:rPr>
      </w:pP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计算机科学与信息工程学院分团委学生会</w:t>
      </w:r>
    </w:p>
    <w:p w:rsidR="00223615" w:rsidRPr="00ED76FB" w:rsidRDefault="00B859C7">
      <w:pPr>
        <w:pStyle w:val="a3"/>
        <w:jc w:val="right"/>
        <w:rPr>
          <w:rFonts w:asciiTheme="minorEastAsia" w:eastAsiaTheme="minorEastAsia" w:hAnsiTheme="minorEastAsia" w:cs="黑体"/>
          <w:sz w:val="24"/>
          <w:szCs w:val="24"/>
        </w:rPr>
      </w:pP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二〇一</w:t>
      </w:r>
      <w:r w:rsidR="00ED76FB">
        <w:rPr>
          <w:rFonts w:asciiTheme="minorEastAsia" w:eastAsiaTheme="minorEastAsia" w:hAnsiTheme="minorEastAsia" w:cs="黑体" w:hint="eastAsia"/>
          <w:sz w:val="24"/>
          <w:szCs w:val="24"/>
        </w:rPr>
        <w:t>九</w:t>
      </w: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年十月</w:t>
      </w:r>
      <w:r w:rsidR="00ED76FB">
        <w:rPr>
          <w:rFonts w:asciiTheme="minorEastAsia" w:eastAsiaTheme="minorEastAsia" w:hAnsiTheme="minorEastAsia" w:cs="黑体" w:hint="eastAsia"/>
          <w:sz w:val="24"/>
          <w:szCs w:val="24"/>
        </w:rPr>
        <w:t>十</w:t>
      </w:r>
      <w:bookmarkStart w:id="3" w:name="_GoBack"/>
      <w:bookmarkEnd w:id="3"/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日</w:t>
      </w:r>
    </w:p>
    <w:p w:rsidR="00223615" w:rsidRDefault="00223615">
      <w:pPr>
        <w:spacing w:line="440" w:lineRule="exact"/>
        <w:ind w:leftChars="228" w:left="899" w:hangingChars="150" w:hanging="420"/>
        <w:rPr>
          <w:rFonts w:ascii="黑体" w:eastAsia="黑体" w:hAnsi="黑体" w:cs="黑体"/>
          <w:sz w:val="28"/>
          <w:szCs w:val="28"/>
        </w:rPr>
      </w:pPr>
    </w:p>
    <w:sectPr w:rsidR="0022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-11"/>
        </w:tabs>
        <w:ind w:left="-11" w:hanging="420"/>
      </w:pPr>
    </w:lvl>
    <w:lvl w:ilvl="2">
      <w:start w:val="1"/>
      <w:numFmt w:val="lowerRoman"/>
      <w:lvlText w:val="%3."/>
      <w:lvlJc w:val="right"/>
      <w:pPr>
        <w:tabs>
          <w:tab w:val="left" w:pos="409"/>
        </w:tabs>
        <w:ind w:left="409" w:hanging="420"/>
      </w:pPr>
    </w:lvl>
    <w:lvl w:ilvl="3">
      <w:start w:val="1"/>
      <w:numFmt w:val="decimal"/>
      <w:lvlText w:val="%4."/>
      <w:lvlJc w:val="left"/>
      <w:pPr>
        <w:tabs>
          <w:tab w:val="left" w:pos="829"/>
        </w:tabs>
        <w:ind w:left="829" w:hanging="420"/>
      </w:pPr>
    </w:lvl>
    <w:lvl w:ilvl="4">
      <w:start w:val="1"/>
      <w:numFmt w:val="lowerLetter"/>
      <w:lvlText w:val="%5)"/>
      <w:lvlJc w:val="left"/>
      <w:pPr>
        <w:tabs>
          <w:tab w:val="left" w:pos="1249"/>
        </w:tabs>
        <w:ind w:left="1249" w:hanging="420"/>
      </w:pPr>
    </w:lvl>
    <w:lvl w:ilvl="5">
      <w:start w:val="1"/>
      <w:numFmt w:val="lowerRoman"/>
      <w:lvlText w:val="%6."/>
      <w:lvlJc w:val="right"/>
      <w:pPr>
        <w:tabs>
          <w:tab w:val="left" w:pos="1669"/>
        </w:tabs>
        <w:ind w:left="1669" w:hanging="420"/>
      </w:pPr>
    </w:lvl>
    <w:lvl w:ilvl="6">
      <w:start w:val="1"/>
      <w:numFmt w:val="decimal"/>
      <w:lvlText w:val="%7."/>
      <w:lvlJc w:val="left"/>
      <w:pPr>
        <w:tabs>
          <w:tab w:val="left" w:pos="2089"/>
        </w:tabs>
        <w:ind w:left="2089" w:hanging="420"/>
      </w:pPr>
    </w:lvl>
    <w:lvl w:ilvl="7">
      <w:start w:val="1"/>
      <w:numFmt w:val="lowerLetter"/>
      <w:lvlText w:val="%8)"/>
      <w:lvlJc w:val="left"/>
      <w:pPr>
        <w:tabs>
          <w:tab w:val="left" w:pos="2509"/>
        </w:tabs>
        <w:ind w:left="2509" w:hanging="420"/>
      </w:pPr>
    </w:lvl>
    <w:lvl w:ilvl="8">
      <w:start w:val="1"/>
      <w:numFmt w:val="lowerRoman"/>
      <w:lvlText w:val="%9."/>
      <w:lvlJc w:val="right"/>
      <w:pPr>
        <w:tabs>
          <w:tab w:val="left" w:pos="2929"/>
        </w:tabs>
        <w:ind w:left="2929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japaneseCounting"/>
      <w:lvlText w:val="（%1）"/>
      <w:lvlJc w:val="left"/>
      <w:pPr>
        <w:tabs>
          <w:tab w:val="left" w:pos="1706"/>
        </w:tabs>
        <w:ind w:left="1706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15"/>
    <w:rsid w:val="00223615"/>
    <w:rsid w:val="00B859C7"/>
    <w:rsid w:val="00ED76FB"/>
    <w:rsid w:val="6966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D83C"/>
  <w15:docId w15:val="{F20E1353-394A-4074-8BCF-1A2C8FE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blackCharChar">
    <w:name w:val="black Char Char"/>
    <w:basedOn w:val="a0"/>
    <w:qFormat/>
    <w:rPr>
      <w:rFonts w:ascii="宋体" w:eastAsia="宋体" w:hAnsi="宋体" w:cs="宋体"/>
      <w:color w:val="000000"/>
      <w:sz w:val="18"/>
      <w:szCs w:val="18"/>
      <w:lang w:val="en-US" w:eastAsia="zh-CN" w:bidi="ar-SA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HECREATOR\Documents\My%20office\Word\&#35745;&#20449;&#23398;&#38498;&#31532;&#20845;&#23626;&#30000;&#24452;&#36816;&#21160;&#20250;&#21069;&#26399;&#24037;&#20316;&#23433;&#25490;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pengguo</cp:lastModifiedBy>
  <cp:revision>2</cp:revision>
  <dcterms:created xsi:type="dcterms:W3CDTF">2019-10-06T04:38:00Z</dcterms:created>
  <dcterms:modified xsi:type="dcterms:W3CDTF">2019-10-06T04:38:00Z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